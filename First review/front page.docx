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3D" w:rsidRDefault="00731F13">
      <w:pPr>
        <w:spacing w:before="100"/>
        <w:ind w:left="343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62.25pt">
            <v:imagedata r:id="rId5" o:title=""/>
          </v:shape>
        </w:pict>
      </w:r>
    </w:p>
    <w:p w:rsidR="001F103D" w:rsidRDefault="00377238">
      <w:pPr>
        <w:spacing w:line="280" w:lineRule="exact"/>
        <w:ind w:left="1797" w:right="2670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pacing w:val="2"/>
          <w:position w:val="-1"/>
          <w:sz w:val="24"/>
          <w:szCs w:val="24"/>
        </w:rPr>
        <w:t>S</w:t>
      </w:r>
      <w:r>
        <w:rPr>
          <w:rFonts w:ascii="Tahoma" w:eastAsia="Tahoma" w:hAnsi="Tahoma" w:cs="Tahoma"/>
          <w:b/>
          <w:spacing w:val="-2"/>
          <w:position w:val="-1"/>
          <w:sz w:val="24"/>
          <w:szCs w:val="24"/>
        </w:rPr>
        <w:t>c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hool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of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I</w:t>
      </w:r>
      <w:r>
        <w:rPr>
          <w:rFonts w:ascii="Tahoma" w:eastAsia="Tahoma" w:hAnsi="Tahoma" w:cs="Tahoma"/>
          <w:b/>
          <w:spacing w:val="-1"/>
          <w:position w:val="-1"/>
          <w:sz w:val="24"/>
          <w:szCs w:val="24"/>
        </w:rPr>
        <w:t>n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fo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r</w:t>
      </w:r>
      <w:r>
        <w:rPr>
          <w:rFonts w:ascii="Tahoma" w:eastAsia="Tahoma" w:hAnsi="Tahoma" w:cs="Tahoma"/>
          <w:b/>
          <w:spacing w:val="-3"/>
          <w:position w:val="-1"/>
          <w:sz w:val="24"/>
          <w:szCs w:val="24"/>
        </w:rPr>
        <w:t>m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a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t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ion</w:t>
      </w:r>
      <w:r>
        <w:rPr>
          <w:rFonts w:ascii="Tahoma" w:eastAsia="Tahoma" w:hAnsi="Tahoma" w:cs="Tahoma"/>
          <w:b/>
          <w:spacing w:val="-3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pacing w:val="2"/>
          <w:position w:val="-1"/>
          <w:sz w:val="24"/>
          <w:szCs w:val="24"/>
        </w:rPr>
        <w:t>T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e</w:t>
      </w:r>
      <w:r>
        <w:rPr>
          <w:rFonts w:ascii="Tahoma" w:eastAsia="Tahoma" w:hAnsi="Tahoma" w:cs="Tahoma"/>
          <w:b/>
          <w:spacing w:val="-2"/>
          <w:position w:val="-1"/>
          <w:sz w:val="24"/>
          <w:szCs w:val="24"/>
        </w:rPr>
        <w:t>c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hnolo</w:t>
      </w:r>
      <w:r>
        <w:rPr>
          <w:rFonts w:ascii="Tahoma" w:eastAsia="Tahoma" w:hAnsi="Tahoma" w:cs="Tahoma"/>
          <w:b/>
          <w:spacing w:val="-2"/>
          <w:position w:val="-1"/>
          <w:sz w:val="24"/>
          <w:szCs w:val="24"/>
        </w:rPr>
        <w:t>g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y</w:t>
      </w:r>
      <w:r>
        <w:rPr>
          <w:rFonts w:ascii="Tahoma" w:eastAsia="Tahoma" w:hAnsi="Tahoma" w:cs="Tahoma"/>
          <w:b/>
          <w:spacing w:val="2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and</w:t>
      </w:r>
      <w:r>
        <w:rPr>
          <w:rFonts w:ascii="Tahoma" w:eastAsia="Tahoma" w:hAnsi="Tahoma" w:cs="Tahoma"/>
          <w:b/>
          <w:spacing w:val="5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pacing w:val="-4"/>
          <w:position w:val="-1"/>
          <w:sz w:val="24"/>
          <w:szCs w:val="24"/>
        </w:rPr>
        <w:t>E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n</w:t>
      </w:r>
      <w:r>
        <w:rPr>
          <w:rFonts w:ascii="Tahoma" w:eastAsia="Tahoma" w:hAnsi="Tahoma" w:cs="Tahoma"/>
          <w:b/>
          <w:spacing w:val="-2"/>
          <w:position w:val="-1"/>
          <w:sz w:val="24"/>
          <w:szCs w:val="24"/>
        </w:rPr>
        <w:t>g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in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eer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ing</w:t>
      </w:r>
    </w:p>
    <w:p w:rsidR="001F103D" w:rsidRDefault="00377238">
      <w:pPr>
        <w:spacing w:before="3"/>
        <w:ind w:left="1378" w:right="2254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pacing w:val="-1"/>
          <w:sz w:val="24"/>
          <w:szCs w:val="24"/>
        </w:rPr>
        <w:t>B</w:t>
      </w:r>
      <w:r>
        <w:rPr>
          <w:rFonts w:ascii="Tahoma" w:eastAsia="Tahoma" w:hAnsi="Tahoma" w:cs="Tahoma"/>
          <w:b/>
          <w:spacing w:val="2"/>
          <w:sz w:val="24"/>
          <w:szCs w:val="24"/>
        </w:rPr>
        <w:t>.T</w:t>
      </w:r>
      <w:r>
        <w:rPr>
          <w:rFonts w:ascii="Tahoma" w:eastAsia="Tahoma" w:hAnsi="Tahoma" w:cs="Tahoma"/>
          <w:b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sz w:val="24"/>
          <w:szCs w:val="24"/>
        </w:rPr>
        <w:t>h</w:t>
      </w:r>
      <w:proofErr w:type="spellEnd"/>
      <w:r>
        <w:rPr>
          <w:rFonts w:ascii="Tahoma" w:eastAsia="Tahoma" w:hAnsi="Tahoma" w:cs="Tahoma"/>
          <w:b/>
          <w:spacing w:val="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pacing w:val="1"/>
          <w:sz w:val="24"/>
          <w:szCs w:val="24"/>
        </w:rPr>
        <w:t>(</w:t>
      </w:r>
      <w:r>
        <w:rPr>
          <w:rFonts w:ascii="Tahoma" w:eastAsia="Tahoma" w:hAnsi="Tahoma" w:cs="Tahoma"/>
          <w:b/>
          <w:sz w:val="24"/>
          <w:szCs w:val="24"/>
        </w:rPr>
        <w:t>I</w:t>
      </w:r>
      <w:r>
        <w:rPr>
          <w:rFonts w:ascii="Tahoma" w:eastAsia="Tahoma" w:hAnsi="Tahoma" w:cs="Tahoma"/>
          <w:b/>
          <w:spacing w:val="-4"/>
          <w:sz w:val="24"/>
          <w:szCs w:val="24"/>
        </w:rPr>
        <w:t>T</w:t>
      </w:r>
      <w:r>
        <w:rPr>
          <w:rFonts w:ascii="Tahoma" w:eastAsia="Tahoma" w:hAnsi="Tahoma" w:cs="Tahoma"/>
          <w:b/>
          <w:sz w:val="24"/>
          <w:szCs w:val="24"/>
        </w:rPr>
        <w:t>)</w:t>
      </w:r>
      <w:r>
        <w:rPr>
          <w:rFonts w:ascii="Tahoma" w:eastAsia="Tahoma" w:hAnsi="Tahoma" w:cs="Tahoma"/>
          <w:b/>
          <w:spacing w:val="3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Fi</w:t>
      </w:r>
      <w:r>
        <w:rPr>
          <w:rFonts w:ascii="Tahoma" w:eastAsia="Tahoma" w:hAnsi="Tahoma" w:cs="Tahoma"/>
          <w:b/>
          <w:spacing w:val="-1"/>
          <w:sz w:val="24"/>
          <w:szCs w:val="24"/>
        </w:rPr>
        <w:t>n</w:t>
      </w:r>
      <w:r>
        <w:rPr>
          <w:rFonts w:ascii="Tahoma" w:eastAsia="Tahoma" w:hAnsi="Tahoma" w:cs="Tahoma"/>
          <w:b/>
          <w:sz w:val="24"/>
          <w:szCs w:val="24"/>
        </w:rPr>
        <w:t>al</w:t>
      </w:r>
      <w:r>
        <w:rPr>
          <w:rFonts w:ascii="Tahoma" w:eastAsia="Tahoma" w:hAnsi="Tahoma" w:cs="Tahoma"/>
          <w:b/>
          <w:spacing w:val="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pacing w:val="-3"/>
          <w:sz w:val="24"/>
          <w:szCs w:val="24"/>
        </w:rPr>
        <w:t>S</w:t>
      </w:r>
      <w:r>
        <w:rPr>
          <w:rFonts w:ascii="Tahoma" w:eastAsia="Tahoma" w:hAnsi="Tahoma" w:cs="Tahoma"/>
          <w:b/>
          <w:spacing w:val="1"/>
          <w:sz w:val="24"/>
          <w:szCs w:val="24"/>
        </w:rPr>
        <w:t>em</w:t>
      </w:r>
      <w:r>
        <w:rPr>
          <w:rFonts w:ascii="Tahoma" w:eastAsia="Tahoma" w:hAnsi="Tahoma" w:cs="Tahoma"/>
          <w:b/>
          <w:spacing w:val="-3"/>
          <w:sz w:val="24"/>
          <w:szCs w:val="24"/>
        </w:rPr>
        <w:t>e</w:t>
      </w:r>
      <w:r>
        <w:rPr>
          <w:rFonts w:ascii="Tahoma" w:eastAsia="Tahoma" w:hAnsi="Tahoma" w:cs="Tahoma"/>
          <w:b/>
          <w:spacing w:val="1"/>
          <w:sz w:val="24"/>
          <w:szCs w:val="24"/>
        </w:rPr>
        <w:t>st</w:t>
      </w:r>
      <w:r>
        <w:rPr>
          <w:rFonts w:ascii="Tahoma" w:eastAsia="Tahoma" w:hAnsi="Tahoma" w:cs="Tahoma"/>
          <w:b/>
          <w:spacing w:val="-3"/>
          <w:sz w:val="24"/>
          <w:szCs w:val="24"/>
        </w:rPr>
        <w:t>e</w:t>
      </w:r>
      <w:r>
        <w:rPr>
          <w:rFonts w:ascii="Tahoma" w:eastAsia="Tahoma" w:hAnsi="Tahoma" w:cs="Tahoma"/>
          <w:b/>
          <w:sz w:val="24"/>
          <w:szCs w:val="24"/>
        </w:rPr>
        <w:t>r</w:t>
      </w:r>
      <w:r>
        <w:rPr>
          <w:rFonts w:ascii="Tahoma" w:eastAsia="Tahoma" w:hAnsi="Tahoma" w:cs="Tahoma"/>
          <w:b/>
          <w:spacing w:val="3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P</w:t>
      </w:r>
      <w:r>
        <w:rPr>
          <w:rFonts w:ascii="Tahoma" w:eastAsia="Tahoma" w:hAnsi="Tahoma" w:cs="Tahoma"/>
          <w:b/>
          <w:spacing w:val="-3"/>
          <w:sz w:val="24"/>
          <w:szCs w:val="24"/>
        </w:rPr>
        <w:t>r</w:t>
      </w:r>
      <w:r>
        <w:rPr>
          <w:rFonts w:ascii="Tahoma" w:eastAsia="Tahoma" w:hAnsi="Tahoma" w:cs="Tahoma"/>
          <w:b/>
          <w:sz w:val="24"/>
          <w:szCs w:val="24"/>
        </w:rPr>
        <w:t>oje</w:t>
      </w:r>
      <w:r>
        <w:rPr>
          <w:rFonts w:ascii="Tahoma" w:eastAsia="Tahoma" w:hAnsi="Tahoma" w:cs="Tahoma"/>
          <w:b/>
          <w:spacing w:val="-1"/>
          <w:sz w:val="24"/>
          <w:szCs w:val="24"/>
        </w:rPr>
        <w:t>c</w:t>
      </w:r>
      <w:r>
        <w:rPr>
          <w:rFonts w:ascii="Tahoma" w:eastAsia="Tahoma" w:hAnsi="Tahoma" w:cs="Tahoma"/>
          <w:b/>
          <w:sz w:val="24"/>
          <w:szCs w:val="24"/>
        </w:rPr>
        <w:t>t</w:t>
      </w:r>
      <w:r>
        <w:rPr>
          <w:rFonts w:ascii="Tahoma" w:eastAsia="Tahoma" w:hAnsi="Tahoma" w:cs="Tahoma"/>
          <w:b/>
          <w:spacing w:val="9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pacing w:val="1"/>
          <w:sz w:val="24"/>
          <w:szCs w:val="24"/>
        </w:rPr>
        <w:t>(</w:t>
      </w:r>
      <w:r>
        <w:rPr>
          <w:rFonts w:ascii="Tahoma" w:eastAsia="Tahoma" w:hAnsi="Tahoma" w:cs="Tahoma"/>
          <w:b/>
          <w:sz w:val="24"/>
          <w:szCs w:val="24"/>
        </w:rPr>
        <w:t>I</w:t>
      </w:r>
      <w:r>
        <w:rPr>
          <w:rFonts w:ascii="Tahoma" w:eastAsia="Tahoma" w:hAnsi="Tahoma" w:cs="Tahoma"/>
          <w:b/>
          <w:spacing w:val="-4"/>
          <w:sz w:val="24"/>
          <w:szCs w:val="24"/>
        </w:rPr>
        <w:t>T</w:t>
      </w:r>
      <w:r>
        <w:rPr>
          <w:rFonts w:ascii="Tahoma" w:eastAsia="Tahoma" w:hAnsi="Tahoma" w:cs="Tahoma"/>
          <w:b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spacing w:val="-4"/>
          <w:sz w:val="24"/>
          <w:szCs w:val="24"/>
        </w:rPr>
        <w:t>4</w:t>
      </w:r>
      <w:r>
        <w:rPr>
          <w:rFonts w:ascii="Tahoma" w:eastAsia="Tahoma" w:hAnsi="Tahoma" w:cs="Tahoma"/>
          <w:b/>
          <w:sz w:val="24"/>
          <w:szCs w:val="24"/>
        </w:rPr>
        <w:t>9</w:t>
      </w:r>
      <w:r>
        <w:rPr>
          <w:rFonts w:ascii="Tahoma" w:eastAsia="Tahoma" w:hAnsi="Tahoma" w:cs="Tahoma"/>
          <w:b/>
          <w:spacing w:val="1"/>
          <w:sz w:val="24"/>
          <w:szCs w:val="24"/>
        </w:rPr>
        <w:t>9</w:t>
      </w:r>
      <w:r>
        <w:rPr>
          <w:rFonts w:ascii="Tahoma" w:eastAsia="Tahoma" w:hAnsi="Tahoma" w:cs="Tahoma"/>
          <w:b/>
          <w:spacing w:val="3"/>
          <w:sz w:val="24"/>
          <w:szCs w:val="24"/>
        </w:rPr>
        <w:t>)</w:t>
      </w:r>
      <w:r>
        <w:rPr>
          <w:rFonts w:ascii="Tahoma" w:eastAsia="Tahoma" w:hAnsi="Tahoma" w:cs="Tahoma"/>
          <w:b/>
          <w:spacing w:val="1"/>
          <w:sz w:val="24"/>
          <w:szCs w:val="24"/>
        </w:rPr>
        <w:t>–</w:t>
      </w:r>
      <w:r>
        <w:rPr>
          <w:rFonts w:ascii="Tahoma" w:eastAsia="Tahoma" w:hAnsi="Tahoma" w:cs="Tahoma"/>
          <w:b/>
          <w:spacing w:val="-2"/>
          <w:sz w:val="24"/>
          <w:szCs w:val="24"/>
        </w:rPr>
        <w:t>W</w:t>
      </w:r>
      <w:r>
        <w:rPr>
          <w:rFonts w:ascii="Tahoma" w:eastAsia="Tahoma" w:hAnsi="Tahoma" w:cs="Tahoma"/>
          <w:b/>
          <w:sz w:val="24"/>
          <w:szCs w:val="24"/>
        </w:rPr>
        <w:t>int</w:t>
      </w:r>
      <w:r>
        <w:rPr>
          <w:rFonts w:ascii="Tahoma" w:eastAsia="Tahoma" w:hAnsi="Tahoma" w:cs="Tahoma"/>
          <w:b/>
          <w:spacing w:val="2"/>
          <w:sz w:val="24"/>
          <w:szCs w:val="24"/>
        </w:rPr>
        <w:t>e</w:t>
      </w:r>
      <w:r>
        <w:rPr>
          <w:rFonts w:ascii="Tahoma" w:eastAsia="Tahoma" w:hAnsi="Tahoma" w:cs="Tahoma"/>
          <w:b/>
          <w:sz w:val="24"/>
          <w:szCs w:val="24"/>
        </w:rPr>
        <w:t>r</w:t>
      </w:r>
      <w:r>
        <w:rPr>
          <w:rFonts w:ascii="Tahoma" w:eastAsia="Tahoma" w:hAnsi="Tahoma" w:cs="Tahoma"/>
          <w:b/>
          <w:spacing w:val="-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pacing w:val="1"/>
          <w:sz w:val="24"/>
          <w:szCs w:val="24"/>
        </w:rPr>
        <w:t>201</w:t>
      </w:r>
      <w:r>
        <w:rPr>
          <w:rFonts w:ascii="Tahoma" w:eastAsia="Tahoma" w:hAnsi="Tahoma" w:cs="Tahoma"/>
          <w:b/>
          <w:sz w:val="24"/>
          <w:szCs w:val="24"/>
        </w:rPr>
        <w:t>5</w:t>
      </w:r>
    </w:p>
    <w:p w:rsidR="001F103D" w:rsidRDefault="00377238">
      <w:pPr>
        <w:spacing w:line="280" w:lineRule="exact"/>
        <w:ind w:left="3669" w:right="4548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position w:val="-1"/>
          <w:sz w:val="24"/>
          <w:szCs w:val="24"/>
        </w:rPr>
        <w:t>Fi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rs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t</w:t>
      </w:r>
      <w:r>
        <w:rPr>
          <w:rFonts w:ascii="Tahoma" w:eastAsia="Tahoma" w:hAnsi="Tahoma" w:cs="Tahoma"/>
          <w:b/>
          <w:spacing w:val="3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pacing w:val="-1"/>
          <w:position w:val="-1"/>
          <w:sz w:val="24"/>
          <w:szCs w:val="24"/>
        </w:rPr>
        <w:t>R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e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vi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e</w:t>
      </w:r>
      <w:r>
        <w:rPr>
          <w:rFonts w:ascii="Tahoma" w:eastAsia="Tahoma" w:hAnsi="Tahoma" w:cs="Tahoma"/>
          <w:b/>
          <w:position w:val="-1"/>
          <w:sz w:val="24"/>
          <w:szCs w:val="24"/>
        </w:rPr>
        <w:t xml:space="preserve">w </w:t>
      </w:r>
      <w:r>
        <w:rPr>
          <w:rFonts w:ascii="Tahoma" w:eastAsia="Tahoma" w:hAnsi="Tahoma" w:cs="Tahoma"/>
          <w:b/>
          <w:spacing w:val="-1"/>
          <w:position w:val="-1"/>
          <w:sz w:val="24"/>
          <w:szCs w:val="24"/>
        </w:rPr>
        <w:t>R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e</w:t>
      </w:r>
      <w:r>
        <w:rPr>
          <w:rFonts w:ascii="Tahoma" w:eastAsia="Tahoma" w:hAnsi="Tahoma" w:cs="Tahoma"/>
          <w:b/>
          <w:spacing w:val="-2"/>
          <w:position w:val="-1"/>
          <w:sz w:val="24"/>
          <w:szCs w:val="24"/>
        </w:rPr>
        <w:t>p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o</w:t>
      </w:r>
      <w:r>
        <w:rPr>
          <w:rFonts w:ascii="Tahoma" w:eastAsia="Tahoma" w:hAnsi="Tahoma" w:cs="Tahoma"/>
          <w:b/>
          <w:spacing w:val="1"/>
          <w:position w:val="-1"/>
          <w:sz w:val="24"/>
          <w:szCs w:val="24"/>
        </w:rPr>
        <w:t>r</w:t>
      </w:r>
      <w:r>
        <w:rPr>
          <w:rFonts w:ascii="Tahoma" w:eastAsia="Tahoma" w:hAnsi="Tahoma" w:cs="Tahoma"/>
          <w:b/>
          <w:position w:val="-1"/>
          <w:sz w:val="24"/>
          <w:szCs w:val="24"/>
        </w:rPr>
        <w:t>t</w:t>
      </w:r>
    </w:p>
    <w:p w:rsidR="001F103D" w:rsidRDefault="001F103D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64"/>
      </w:tblGrid>
      <w:tr w:rsidR="001F103D" w:rsidTr="003A6DD2">
        <w:trPr>
          <w:trHeight w:hRule="exact" w:val="2389"/>
        </w:trPr>
        <w:tc>
          <w:tcPr>
            <w:tcW w:w="10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03D" w:rsidRDefault="00377238">
            <w:pPr>
              <w:spacing w:line="280" w:lineRule="exact"/>
              <w:ind w:left="10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1.T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 xml:space="preserve"> M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w</w:t>
            </w:r>
            <w:r>
              <w:rPr>
                <w:rFonts w:ascii="Tahoma" w:eastAsia="Tahoma" w:hAnsi="Tahoma" w:cs="Tahoma"/>
                <w:spacing w:val="-3"/>
                <w:position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g</w:t>
            </w:r>
            <w:proofErr w:type="spellEnd"/>
            <w:r>
              <w:rPr>
                <w:rFonts w:ascii="Tahoma" w:eastAsia="Tahoma" w:hAnsi="Tahoma" w:cs="Tahoma"/>
                <w:spacing w:val="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#</w:t>
            </w:r>
          </w:p>
          <w:p w:rsidR="003A6DD2" w:rsidRDefault="00377238" w:rsidP="003A6DD2">
            <w:pPr>
              <w:spacing w:line="280" w:lineRule="exact"/>
              <w:ind w:left="105"/>
              <w:rPr>
                <w:rFonts w:ascii="Tahoma" w:eastAsia="Tahoma" w:hAnsi="Tahoma" w:cs="Tahoma"/>
                <w:spacing w:val="4"/>
                <w:position w:val="-1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ile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/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e-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spacing w:val="3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l                                          </w:t>
            </w:r>
            <w:r>
              <w:rPr>
                <w:rFonts w:ascii="Tahoma" w:eastAsia="Tahoma" w:hAnsi="Tahoma" w:cs="Tahoma"/>
                <w:spacing w:val="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: </w:t>
            </w:r>
            <w:r>
              <w:rPr>
                <w:rFonts w:ascii="Tahoma" w:eastAsia="Tahoma" w:hAnsi="Tahoma" w:cs="Tahoma"/>
                <w:spacing w:val="4"/>
                <w:position w:val="-1"/>
                <w:sz w:val="24"/>
                <w:szCs w:val="24"/>
              </w:rPr>
              <w:t xml:space="preserve"> </w:t>
            </w:r>
          </w:p>
          <w:p w:rsidR="001F103D" w:rsidRDefault="001F103D" w:rsidP="003A6DD2">
            <w:pPr>
              <w:spacing w:line="280" w:lineRule="exact"/>
              <w:ind w:left="4979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1F103D">
        <w:trPr>
          <w:trHeight w:hRule="exact" w:val="878"/>
        </w:trPr>
        <w:tc>
          <w:tcPr>
            <w:tcW w:w="10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03D" w:rsidRDefault="00377238">
            <w:pPr>
              <w:spacing w:before="5" w:line="280" w:lineRule="exact"/>
              <w:ind w:left="105" w:right="5403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2.T</w:t>
            </w:r>
            <w:r>
              <w:rPr>
                <w:rFonts w:ascii="Tahoma" w:eastAsia="Tahoma" w:hAnsi="Tahoma" w:cs="Tahoma"/>
                <w:sz w:val="24"/>
                <w:szCs w:val="24"/>
              </w:rPr>
              <w:t>y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sz w:val="24"/>
                <w:szCs w:val="24"/>
              </w:rPr>
              <w:t>e of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j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ct                                       </w:t>
            </w:r>
            <w:r>
              <w:rPr>
                <w:rFonts w:ascii="Tahoma" w:eastAsia="Tahoma" w:hAnsi="Tahoma" w:cs="Tahom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In</w:t>
            </w:r>
            <w:r>
              <w:rPr>
                <w:rFonts w:ascii="Tahoma" w:eastAsia="Tahoma" w:hAnsi="Tahoma" w:cs="Tahoma"/>
                <w:sz w:val="24"/>
                <w:szCs w:val="24"/>
              </w:rPr>
              <w:t>-hou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e – 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rn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-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spacing w:val="-5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)</w:t>
            </w:r>
          </w:p>
        </w:tc>
      </w:tr>
      <w:tr w:rsidR="001F103D">
        <w:trPr>
          <w:trHeight w:hRule="exact" w:val="590"/>
        </w:trPr>
        <w:tc>
          <w:tcPr>
            <w:tcW w:w="10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03D" w:rsidRDefault="00377238">
            <w:pPr>
              <w:spacing w:before="3"/>
              <w:ind w:left="10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3</w:t>
            </w:r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j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ct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le</w:t>
            </w:r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</w:p>
        </w:tc>
      </w:tr>
      <w:tr w:rsidR="001F103D">
        <w:trPr>
          <w:trHeight w:hRule="exact" w:val="879"/>
        </w:trPr>
        <w:tc>
          <w:tcPr>
            <w:tcW w:w="10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03D" w:rsidRDefault="00377238">
            <w:pPr>
              <w:spacing w:line="280" w:lineRule="exact"/>
              <w:ind w:left="10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4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.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me 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nd</w:t>
            </w:r>
            <w:r>
              <w:rPr>
                <w:rFonts w:ascii="Tahoma" w:eastAsia="Tahoma" w:hAnsi="Tahoma" w:cs="Tahoma"/>
                <w:spacing w:val="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ure of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 xml:space="preserve"> t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he 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G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u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e /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pacing w:val="-4"/>
                <w:position w:val="-1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l 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G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u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e    :</w:t>
            </w:r>
          </w:p>
        </w:tc>
      </w:tr>
      <w:tr w:rsidR="001F103D">
        <w:trPr>
          <w:trHeight w:hRule="exact" w:val="3198"/>
        </w:trPr>
        <w:tc>
          <w:tcPr>
            <w:tcW w:w="10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103D" w:rsidRDefault="00377238">
            <w:pPr>
              <w:spacing w:line="280" w:lineRule="exact"/>
              <w:ind w:left="10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5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.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me 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nd</w:t>
            </w:r>
            <w:r>
              <w:rPr>
                <w:rFonts w:ascii="Tahoma" w:eastAsia="Tahoma" w:hAnsi="Tahoma" w:cs="Tahoma"/>
                <w:spacing w:val="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i</w:t>
            </w:r>
            <w:r>
              <w:rPr>
                <w:rFonts w:ascii="Tahoma" w:eastAsia="Tahoma" w:hAnsi="Tahoma" w:cs="Tahoma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ure of</w:t>
            </w:r>
          </w:p>
          <w:p w:rsidR="001F103D" w:rsidRDefault="001F103D">
            <w:pPr>
              <w:spacing w:before="11" w:line="280" w:lineRule="exact"/>
              <w:rPr>
                <w:sz w:val="28"/>
                <w:szCs w:val="28"/>
              </w:rPr>
            </w:pPr>
          </w:p>
          <w:p w:rsidR="001F103D" w:rsidRDefault="00377238">
            <w:pPr>
              <w:spacing w:line="481" w:lineRule="auto"/>
              <w:ind w:left="105" w:right="8505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l 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1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: 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sz w:val="24"/>
                <w:szCs w:val="24"/>
              </w:rPr>
              <w:t>n</w:t>
            </w:r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l 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2</w:t>
            </w:r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</w:p>
        </w:tc>
      </w:tr>
    </w:tbl>
    <w:p w:rsidR="00377238" w:rsidRDefault="00377238"/>
    <w:sectPr w:rsidR="00377238" w:rsidSect="001F103D">
      <w:type w:val="continuous"/>
      <w:pgSz w:w="12240" w:h="15840"/>
      <w:pgMar w:top="1340" w:right="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1454"/>
    <w:multiLevelType w:val="multilevel"/>
    <w:tmpl w:val="22A0C9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03D"/>
    <w:rsid w:val="001F103D"/>
    <w:rsid w:val="002A01BE"/>
    <w:rsid w:val="00377238"/>
    <w:rsid w:val="003A6DD2"/>
    <w:rsid w:val="003F6B88"/>
    <w:rsid w:val="00731F13"/>
    <w:rsid w:val="0080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6D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5</cp:revision>
  <dcterms:created xsi:type="dcterms:W3CDTF">2016-02-25T12:20:00Z</dcterms:created>
  <dcterms:modified xsi:type="dcterms:W3CDTF">2016-02-25T12:27:00Z</dcterms:modified>
</cp:coreProperties>
</file>